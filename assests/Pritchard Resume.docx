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2E86" w14:textId="25A047D1" w:rsidR="00410F37" w:rsidRDefault="00410F37"/>
    <w:tbl>
      <w:tblPr>
        <w:tblW w:w="5000" w:type="pct"/>
        <w:tblLook w:val="0600" w:firstRow="0" w:lastRow="0" w:firstColumn="0" w:lastColumn="0" w:noHBand="1" w:noVBand="1"/>
      </w:tblPr>
      <w:tblGrid>
        <w:gridCol w:w="1032"/>
        <w:gridCol w:w="1501"/>
        <w:gridCol w:w="209"/>
        <w:gridCol w:w="1646"/>
        <w:gridCol w:w="688"/>
        <w:gridCol w:w="205"/>
        <w:gridCol w:w="19"/>
        <w:gridCol w:w="2373"/>
        <w:gridCol w:w="207"/>
        <w:gridCol w:w="2906"/>
      </w:tblGrid>
      <w:tr w:rsidR="00BC3C1B" w:rsidRPr="00E8269A" w14:paraId="3AC0E588" w14:textId="77777777" w:rsidTr="00BC3C1B">
        <w:tc>
          <w:tcPr>
            <w:tcW w:w="2034" w:type="pct"/>
            <w:gridSpan w:val="4"/>
            <w:vMerge w:val="restart"/>
          </w:tcPr>
          <w:p w14:paraId="3389A6FE" w14:textId="5C502EB9" w:rsidR="00BC3C1B" w:rsidRPr="00E8269A" w:rsidRDefault="00D4638D" w:rsidP="00E8269A">
            <w:pPr>
              <w:pStyle w:val="Subtitle"/>
            </w:pPr>
            <w:r>
              <w:t>Web Developer</w:t>
            </w:r>
          </w:p>
          <w:p w14:paraId="42D82FB8" w14:textId="28259A62" w:rsidR="00BC3C1B" w:rsidRPr="00E8269A" w:rsidRDefault="00D4638D" w:rsidP="00E8269A">
            <w:pPr>
              <w:pStyle w:val="Title"/>
              <w:rPr>
                <w:rFonts w:ascii="Univers" w:hAnsi="Univers"/>
                <w:b w:val="0"/>
                <w:spacing w:val="-16"/>
                <w:sz w:val="8"/>
                <w:szCs w:val="8"/>
              </w:rPr>
            </w:pPr>
            <w:r>
              <w:t>Benjamin Pritchard</w:t>
            </w:r>
          </w:p>
        </w:tc>
        <w:tc>
          <w:tcPr>
            <w:tcW w:w="423" w:type="pct"/>
            <w:gridSpan w:val="3"/>
          </w:tcPr>
          <w:p w14:paraId="7AAB90B0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22DAB0E4" w14:textId="77777777" w:rsidR="00BC3C1B" w:rsidRPr="00E8269A" w:rsidRDefault="00BC3C1B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7242EAC3" w14:textId="77777777" w:rsidTr="00FC533E">
        <w:trPr>
          <w:trHeight w:val="720"/>
        </w:trPr>
        <w:tc>
          <w:tcPr>
            <w:tcW w:w="2034" w:type="pct"/>
            <w:gridSpan w:val="4"/>
            <w:vMerge/>
          </w:tcPr>
          <w:p w14:paraId="15326FEB" w14:textId="77777777" w:rsidR="00BC3C1B" w:rsidRPr="00E8269A" w:rsidRDefault="00BC3C1B" w:rsidP="00E8269A">
            <w:pPr>
              <w:pStyle w:val="Title"/>
            </w:pPr>
          </w:p>
        </w:tc>
        <w:tc>
          <w:tcPr>
            <w:tcW w:w="423" w:type="pct"/>
            <w:gridSpan w:val="3"/>
          </w:tcPr>
          <w:p w14:paraId="4AFC5839" w14:textId="77777777" w:rsidR="00BC3C1B" w:rsidRPr="00E8269A" w:rsidRDefault="00BC3C1B" w:rsidP="00E8269A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4DD151FB" w14:textId="77777777" w:rsidR="00BC3C1B" w:rsidRPr="00BC3C1B" w:rsidRDefault="000E3AA2" w:rsidP="00BC3C1B">
            <w:pPr>
              <w:pStyle w:val="Heading1"/>
            </w:pPr>
            <w:sdt>
              <w:sdtPr>
                <w:id w:val="1692422069"/>
                <w:placeholder>
                  <w:docPart w:val="738443E3882547C4960BF86375FBA9E0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3AFA98F5" w14:textId="77777777" w:rsidTr="009111F2">
        <w:trPr>
          <w:trHeight w:val="2448"/>
        </w:trPr>
        <w:tc>
          <w:tcPr>
            <w:tcW w:w="2034" w:type="pct"/>
            <w:gridSpan w:val="4"/>
            <w:vMerge/>
          </w:tcPr>
          <w:p w14:paraId="0C354037" w14:textId="77777777" w:rsidR="00BC3C1B" w:rsidRPr="00E8269A" w:rsidRDefault="00BC3C1B" w:rsidP="00E8269A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71ED3DBE" w14:textId="77777777" w:rsidR="00BC3C1B" w:rsidRPr="00E8269A" w:rsidRDefault="00BC3C1B" w:rsidP="00E8269A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356691F8" w14:textId="79598C39" w:rsidR="00BC3C1B" w:rsidRPr="00E8269A" w:rsidRDefault="00DF4E96" w:rsidP="00E8269A">
            <w:pPr>
              <w:spacing w:before="240" w:line="240" w:lineRule="auto"/>
              <w:ind w:left="14"/>
              <w:rPr>
                <w:rFonts w:ascii="Univers" w:hAnsi="Univers"/>
              </w:rPr>
            </w:pPr>
            <w:r>
              <w:rPr>
                <w:rFonts w:ascii="Univers" w:hAnsi="Univers"/>
              </w:rPr>
              <w:t>I am finishing up my associates degree at Wake Tech for Web Development. My focus is on both front-end and back-end development as well as UI/UX.</w:t>
            </w:r>
          </w:p>
        </w:tc>
      </w:tr>
      <w:tr w:rsidR="00E8269A" w:rsidRPr="00E8269A" w14:paraId="02FFA436" w14:textId="77777777" w:rsidTr="00BC3C1B">
        <w:tc>
          <w:tcPr>
            <w:tcW w:w="478" w:type="pct"/>
            <w:shd w:val="clear" w:color="auto" w:fill="000000"/>
          </w:tcPr>
          <w:p w14:paraId="3ACABBE2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0E968E84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40E62762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5881B4BD" w14:textId="77777777" w:rsidR="00E8269A" w:rsidRPr="00E8269A" w:rsidRDefault="00E8269A" w:rsidP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7141646A" w14:textId="77777777" w:rsidTr="00FC533E">
        <w:trPr>
          <w:trHeight w:val="6768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244B4E29" w14:textId="77777777" w:rsidR="00BC3C1B" w:rsidRPr="00E8269A" w:rsidRDefault="000E3AA2" w:rsidP="00BC3C1B">
            <w:pPr>
              <w:pStyle w:val="Heading1"/>
            </w:pPr>
            <w:sdt>
              <w:sdtPr>
                <w:id w:val="-1627612088"/>
                <w:placeholder>
                  <w:docPart w:val="1FEC475780BF4F52B080A69FA3A4FB87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79B1E970" w14:textId="77777777" w:rsidR="00BC3C1B" w:rsidRDefault="00BC3C1B" w:rsidP="00BC3C1B"/>
          <w:p w14:paraId="39555FA7" w14:textId="19841B07" w:rsidR="00BC3C1B" w:rsidRPr="00E97CB2" w:rsidRDefault="00DF4E96" w:rsidP="00BC3C1B">
            <w:pPr>
              <w:pStyle w:val="DateRange"/>
            </w:pPr>
            <w:r>
              <w:t>May</w:t>
            </w:r>
            <w:r w:rsidR="00494E4D" w:rsidRPr="00494E4D">
              <w:t xml:space="preserve"> </w:t>
            </w:r>
            <w:r>
              <w:t>2015</w:t>
            </w:r>
            <w:r w:rsidR="00494E4D" w:rsidRPr="00494E4D">
              <w:t xml:space="preserve"> - March 20</w:t>
            </w:r>
            <w:r>
              <w:t>21</w:t>
            </w:r>
            <w:r w:rsidR="00BC3C1B" w:rsidRPr="00E97CB2">
              <w:t xml:space="preserve"> </w:t>
            </w:r>
          </w:p>
          <w:p w14:paraId="1B436E26" w14:textId="6FCCAB31" w:rsidR="00BC3C1B" w:rsidRPr="00410F37" w:rsidRDefault="00DF4E96" w:rsidP="00BC3C1B">
            <w:pPr>
              <w:pStyle w:val="JobTitleandDegree"/>
            </w:pPr>
            <w:r>
              <w:t>Computer / Detection Systems Repair</w:t>
            </w:r>
            <w:r w:rsidR="00BC3C1B">
              <w:t xml:space="preserve"> </w:t>
            </w:r>
            <w:r>
              <w:rPr>
                <w:rStyle w:val="CompanyName"/>
              </w:rPr>
              <w:t>Army National Guard</w:t>
            </w:r>
          </w:p>
          <w:p w14:paraId="01B49D85" w14:textId="77777777" w:rsidR="00BC3C1B" w:rsidRDefault="00DF4E96" w:rsidP="00BC3C1B">
            <w:r>
              <w:t>My job was to maintain and repair electrical equipment for the National Guard, including NVGs, radios, GPS systems, and computers.</w:t>
            </w:r>
          </w:p>
          <w:p w14:paraId="206776A1" w14:textId="77777777" w:rsidR="000E3AA2" w:rsidRDefault="000E3AA2" w:rsidP="00BC3C1B"/>
          <w:p w14:paraId="3C3EBCD2" w14:textId="1CB65C2D" w:rsidR="000E3AA2" w:rsidRPr="00E97CB2" w:rsidRDefault="000E3AA2" w:rsidP="000E3AA2">
            <w:pPr>
              <w:pStyle w:val="DateRange"/>
            </w:pPr>
            <w:r>
              <w:t>August</w:t>
            </w:r>
            <w:r w:rsidRPr="00494E4D">
              <w:t xml:space="preserve"> </w:t>
            </w:r>
            <w:r>
              <w:t>201</w:t>
            </w:r>
            <w:r>
              <w:t>9</w:t>
            </w:r>
            <w:r w:rsidRPr="00494E4D">
              <w:t xml:space="preserve"> - </w:t>
            </w:r>
            <w:r>
              <w:t>February</w:t>
            </w:r>
            <w:r w:rsidRPr="00494E4D">
              <w:t xml:space="preserve"> 20</w:t>
            </w:r>
            <w:r>
              <w:t>2</w:t>
            </w:r>
            <w:r>
              <w:t>0</w:t>
            </w:r>
            <w:r w:rsidRPr="00E97CB2">
              <w:t xml:space="preserve"> </w:t>
            </w:r>
          </w:p>
          <w:p w14:paraId="4DDE93AD" w14:textId="6D30B897" w:rsidR="000E3AA2" w:rsidRPr="00410F37" w:rsidRDefault="000E3AA2" w:rsidP="000E3AA2">
            <w:pPr>
              <w:pStyle w:val="JobTitleandDegree"/>
            </w:pPr>
            <w:r>
              <w:t>Machinist</w:t>
            </w:r>
            <w:r>
              <w:t xml:space="preserve"> </w:t>
            </w:r>
            <w:r>
              <w:rPr>
                <w:rStyle w:val="CompanyName"/>
              </w:rPr>
              <w:t>Viant Medical</w:t>
            </w:r>
          </w:p>
          <w:p w14:paraId="04E5718A" w14:textId="33E311E0" w:rsidR="000E3AA2" w:rsidRPr="00E8269A" w:rsidRDefault="000E3AA2" w:rsidP="000E3AA2">
            <w:r>
              <w:t xml:space="preserve">Operated and maintained CNC machinery used to make metal implants. </w:t>
            </w:r>
          </w:p>
        </w:tc>
      </w:tr>
      <w:tr w:rsidR="00410F37" w:rsidRPr="00E8269A" w14:paraId="0668BF88" w14:textId="77777777" w:rsidTr="00BC3C1B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74B639EE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0DD95062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4ED68E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02DDA988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0CBD6A73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59A97F6A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5689FAD6" w14:textId="77777777" w:rsidR="00E8269A" w:rsidRPr="00E8269A" w:rsidRDefault="00E8269A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410F37" w14:paraId="4D39A545" w14:textId="77777777" w:rsidTr="00FC533E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7B888B6F" w14:textId="77777777" w:rsidR="00E8269A" w:rsidRDefault="000E3AA2" w:rsidP="00E8269A">
            <w:pPr>
              <w:pStyle w:val="Heading1"/>
            </w:pPr>
            <w:sdt>
              <w:sdtPr>
                <w:id w:val="1471094533"/>
                <w:placeholder>
                  <w:docPart w:val="B81B012415E24141858376608C1B8AA3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Education</w:t>
                </w:r>
              </w:sdtContent>
            </w:sdt>
          </w:p>
          <w:p w14:paraId="405A2905" w14:textId="553EFCE9" w:rsidR="00E8269A" w:rsidRPr="00E6525B" w:rsidRDefault="00606B9A" w:rsidP="00E8269A">
            <w:pPr>
              <w:pStyle w:val="DateRange"/>
            </w:pPr>
            <w:r w:rsidRPr="00606B9A">
              <w:t>Sept 20</w:t>
            </w:r>
            <w:r w:rsidR="00DF4E96">
              <w:t>23</w:t>
            </w:r>
            <w:r w:rsidRPr="00606B9A">
              <w:t xml:space="preserve"> - May 20</w:t>
            </w:r>
            <w:r w:rsidR="00DF4E96">
              <w:t>25</w:t>
            </w:r>
          </w:p>
          <w:p w14:paraId="5DE47CDB" w14:textId="5DDF1034" w:rsidR="00E8269A" w:rsidRPr="00E6525B" w:rsidRDefault="00DF4E96" w:rsidP="00BC0E27">
            <w:pPr>
              <w:pStyle w:val="JobTitleandDegree"/>
            </w:pPr>
            <w:r>
              <w:t xml:space="preserve">Web </w:t>
            </w:r>
            <w:r w:rsidR="00A77C27">
              <w:t>Development</w:t>
            </w:r>
            <w:r w:rsidR="00E8269A" w:rsidRPr="00E6525B">
              <w:t xml:space="preserve"> </w:t>
            </w:r>
          </w:p>
          <w:p w14:paraId="2196C7CF" w14:textId="0C810743" w:rsidR="00E8269A" w:rsidRDefault="00DF4E96" w:rsidP="00410F37">
            <w:pPr>
              <w:pStyle w:val="SchoolName"/>
            </w:pPr>
            <w:r>
              <w:t>Wake Tech University</w:t>
            </w:r>
            <w:r w:rsidR="00047507">
              <w:t xml:space="preserve"> 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307C1968" w14:textId="77777777" w:rsidR="00E8269A" w:rsidRDefault="00E8269A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3E77004" w14:textId="77777777" w:rsidR="00E8269A" w:rsidRDefault="000E3AA2" w:rsidP="00E8269A">
            <w:pPr>
              <w:pStyle w:val="Heading1"/>
            </w:pPr>
            <w:sdt>
              <w:sdtPr>
                <w:id w:val="119269848"/>
                <w:placeholder>
                  <w:docPart w:val="6BCEC74EA1CB4DF89C8129D0582AF22C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Skills</w:t>
                </w:r>
              </w:sdtContent>
            </w:sdt>
          </w:p>
          <w:p w14:paraId="64028C14" w14:textId="55B1B312" w:rsidR="00E8269A" w:rsidRDefault="00A77C27" w:rsidP="00DF4E96">
            <w:pPr>
              <w:pStyle w:val="SkillsBullets"/>
            </w:pPr>
            <w:r>
              <w:t>WordPress</w:t>
            </w:r>
          </w:p>
          <w:p w14:paraId="2F8BF4E5" w14:textId="77777777" w:rsidR="00DF4E96" w:rsidRDefault="00DF4E96" w:rsidP="00DF4E96">
            <w:pPr>
              <w:pStyle w:val="SkillsBullets"/>
            </w:pPr>
            <w:proofErr w:type="spellStart"/>
            <w:r>
              <w:t>PhP</w:t>
            </w:r>
            <w:proofErr w:type="spellEnd"/>
          </w:p>
          <w:p w14:paraId="0780FEA8" w14:textId="77777777" w:rsidR="00DF4E96" w:rsidRDefault="00DF4E96" w:rsidP="00DF4E96">
            <w:pPr>
              <w:pStyle w:val="SkillsBullets"/>
            </w:pPr>
            <w:r>
              <w:t>JavaScript</w:t>
            </w:r>
          </w:p>
          <w:p w14:paraId="5F07DD14" w14:textId="4533AE56" w:rsidR="00DF4E96" w:rsidRDefault="00DF4E96" w:rsidP="00DF4E96">
            <w:pPr>
              <w:pStyle w:val="SkillsBullets"/>
            </w:pPr>
            <w:r>
              <w:t>HTML &amp; CSS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4BB93F8D" w14:textId="77777777" w:rsidR="00E8269A" w:rsidRDefault="00E8269A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1CC7E4A8" w14:textId="0D2DF019" w:rsidR="00E8269A" w:rsidRPr="00E8269A" w:rsidRDefault="00D4638D" w:rsidP="00E8269A">
            <w:pPr>
              <w:pStyle w:val="Heading1"/>
            </w:pPr>
            <w:r>
              <w:t>Achievements</w:t>
            </w:r>
          </w:p>
          <w:p w14:paraId="3C582243" w14:textId="77777777" w:rsidR="00E8269A" w:rsidRDefault="00DF4E96" w:rsidP="00E8269A">
            <w:pPr>
              <w:spacing w:line="240" w:lineRule="auto"/>
            </w:pPr>
            <w:r>
              <w:t>Eagle Scout</w:t>
            </w:r>
            <w:r w:rsidR="00E8269A" w:rsidRPr="00E8269A">
              <w:t xml:space="preserve"> </w:t>
            </w:r>
          </w:p>
          <w:p w14:paraId="3B9BD21B" w14:textId="4DC886B2" w:rsidR="000E3AA2" w:rsidRDefault="000E3AA2" w:rsidP="00E8269A">
            <w:pPr>
              <w:spacing w:line="240" w:lineRule="auto"/>
            </w:pPr>
            <w:r>
              <w:t>Badge for Military Merit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3D81DD0" w14:textId="77777777" w:rsidR="00E8269A" w:rsidRDefault="00E8269A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74FCA3C1" w14:textId="77777777" w:rsidR="00E8269A" w:rsidRDefault="000E3AA2" w:rsidP="00E8269A">
            <w:pPr>
              <w:pStyle w:val="Heading1"/>
            </w:pPr>
            <w:sdt>
              <w:sdtPr>
                <w:id w:val="-2013365906"/>
                <w:placeholder>
                  <w:docPart w:val="5218C926A09648B7952DE159C54944EC"/>
                </w:placeholder>
                <w:temporary/>
                <w:showingPlcHdr/>
                <w15:appearance w15:val="hidden"/>
              </w:sdtPr>
              <w:sdtEndPr/>
              <w:sdtContent>
                <w:r w:rsidR="00E8269A">
                  <w:t>Contact</w:t>
                </w:r>
              </w:sdtContent>
            </w:sdt>
          </w:p>
          <w:p w14:paraId="1B23123C" w14:textId="2E82A1C6" w:rsidR="00E8269A" w:rsidRPr="00D87E03" w:rsidRDefault="00D4638D" w:rsidP="00E8269A">
            <w:pPr>
              <w:pStyle w:val="ContactInfo"/>
            </w:pPr>
            <w:r>
              <w:t>Chapel Hill, NC 27516</w:t>
            </w:r>
            <w:r w:rsidR="00E8269A" w:rsidRPr="00D87E03">
              <w:t xml:space="preserve"> </w:t>
            </w:r>
            <w:r w:rsidR="00410F37">
              <w:br/>
            </w:r>
            <w:r w:rsidR="00A77C27">
              <w:t>585</w:t>
            </w:r>
            <w:r>
              <w:t xml:space="preserve"> </w:t>
            </w:r>
            <w:r w:rsidR="00A77C27">
              <w:t>205</w:t>
            </w:r>
            <w:r>
              <w:t xml:space="preserve"> </w:t>
            </w:r>
            <w:r w:rsidR="00A77C27">
              <w:t>5551</w:t>
            </w:r>
            <w:r w:rsidR="00E8269A" w:rsidRPr="00D87E03">
              <w:t xml:space="preserve"> </w:t>
            </w:r>
          </w:p>
          <w:p w14:paraId="2B7F49A9" w14:textId="743ED512" w:rsidR="00E8269A" w:rsidRDefault="00D4638D" w:rsidP="00410F37">
            <w:pPr>
              <w:pStyle w:val="ContactInfo"/>
            </w:pPr>
            <w:r>
              <w:t>heypritchard@yahoo.com</w:t>
            </w:r>
            <w:r w:rsidR="00E8269A" w:rsidRPr="00410F37">
              <w:t xml:space="preserve"> </w:t>
            </w:r>
            <w:r w:rsidR="009111F2">
              <w:t xml:space="preserve"> </w:t>
            </w:r>
          </w:p>
        </w:tc>
      </w:tr>
    </w:tbl>
    <w:p w14:paraId="31E63AE6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026D13D0" w14:textId="77777777" w:rsidR="00340C75" w:rsidRPr="00F5689F" w:rsidRDefault="00340C75" w:rsidP="00D4638D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ABCCB" w14:textId="77777777" w:rsidR="00A417A6" w:rsidRDefault="00A417A6" w:rsidP="002F6CB9">
      <w:pPr>
        <w:spacing w:line="240" w:lineRule="auto"/>
      </w:pPr>
      <w:r>
        <w:separator/>
      </w:r>
    </w:p>
  </w:endnote>
  <w:endnote w:type="continuationSeparator" w:id="0">
    <w:p w14:paraId="29E8DE44" w14:textId="77777777" w:rsidR="00A417A6" w:rsidRDefault="00A417A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2F2FC" w14:textId="77777777" w:rsidR="00A417A6" w:rsidRDefault="00A417A6" w:rsidP="002F6CB9">
      <w:pPr>
        <w:spacing w:line="240" w:lineRule="auto"/>
      </w:pPr>
      <w:r>
        <w:separator/>
      </w:r>
    </w:p>
  </w:footnote>
  <w:footnote w:type="continuationSeparator" w:id="0">
    <w:p w14:paraId="7D597166" w14:textId="77777777" w:rsidR="00A417A6" w:rsidRDefault="00A417A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553540059">
    <w:abstractNumId w:val="2"/>
  </w:num>
  <w:num w:numId="2" w16cid:durableId="461001662">
    <w:abstractNumId w:val="4"/>
  </w:num>
  <w:num w:numId="3" w16cid:durableId="393313387">
    <w:abstractNumId w:val="3"/>
  </w:num>
  <w:num w:numId="4" w16cid:durableId="1953391337">
    <w:abstractNumId w:val="0"/>
  </w:num>
  <w:num w:numId="5" w16cid:durableId="24720226">
    <w:abstractNumId w:val="1"/>
  </w:num>
  <w:num w:numId="6" w16cid:durableId="189327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8D"/>
    <w:rsid w:val="00047507"/>
    <w:rsid w:val="000746AE"/>
    <w:rsid w:val="000E3AA2"/>
    <w:rsid w:val="001E3327"/>
    <w:rsid w:val="00292A11"/>
    <w:rsid w:val="002D5E40"/>
    <w:rsid w:val="002F6CB9"/>
    <w:rsid w:val="00340C75"/>
    <w:rsid w:val="003A13A4"/>
    <w:rsid w:val="003E6D64"/>
    <w:rsid w:val="00410F37"/>
    <w:rsid w:val="00494E4D"/>
    <w:rsid w:val="005A05E2"/>
    <w:rsid w:val="005C3194"/>
    <w:rsid w:val="005D49CA"/>
    <w:rsid w:val="00606B9A"/>
    <w:rsid w:val="00673037"/>
    <w:rsid w:val="006B3BC2"/>
    <w:rsid w:val="00724DB8"/>
    <w:rsid w:val="00743234"/>
    <w:rsid w:val="007466F4"/>
    <w:rsid w:val="00775E19"/>
    <w:rsid w:val="007A242C"/>
    <w:rsid w:val="007B6AC9"/>
    <w:rsid w:val="007C0CF2"/>
    <w:rsid w:val="007D294F"/>
    <w:rsid w:val="00851431"/>
    <w:rsid w:val="008539E9"/>
    <w:rsid w:val="0086291E"/>
    <w:rsid w:val="0088437B"/>
    <w:rsid w:val="009111F2"/>
    <w:rsid w:val="009C1962"/>
    <w:rsid w:val="00A417A6"/>
    <w:rsid w:val="00A635D5"/>
    <w:rsid w:val="00A77C27"/>
    <w:rsid w:val="00A82D03"/>
    <w:rsid w:val="00B80EE9"/>
    <w:rsid w:val="00BC0E27"/>
    <w:rsid w:val="00BC3C1B"/>
    <w:rsid w:val="00C764ED"/>
    <w:rsid w:val="00C8183F"/>
    <w:rsid w:val="00C83E97"/>
    <w:rsid w:val="00D4638D"/>
    <w:rsid w:val="00D5552B"/>
    <w:rsid w:val="00D87E03"/>
    <w:rsid w:val="00DB29DA"/>
    <w:rsid w:val="00DF4E96"/>
    <w:rsid w:val="00E6525B"/>
    <w:rsid w:val="00E8269A"/>
    <w:rsid w:val="00E97CB2"/>
    <w:rsid w:val="00ED6E70"/>
    <w:rsid w:val="00EF10F2"/>
    <w:rsid w:val="00F00E93"/>
    <w:rsid w:val="00F31058"/>
    <w:rsid w:val="00F41ACF"/>
    <w:rsid w:val="00F52F2F"/>
    <w:rsid w:val="00F5689F"/>
    <w:rsid w:val="00F7064C"/>
    <w:rsid w:val="00FC533E"/>
    <w:rsid w:val="00FC5EE4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CA8EB"/>
  <w15:docId w15:val="{B495B1F2-8633-4426-A7EC-D84C277F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A2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n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38443E3882547C4960BF86375FBA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1833C-C03C-47F3-A2A5-8BF8BCF38823}"/>
      </w:docPartPr>
      <w:docPartBody>
        <w:p w:rsidR="00BE0889" w:rsidRDefault="00BE0889">
          <w:pPr>
            <w:pStyle w:val="738443E3882547C4960BF86375FBA9E0"/>
          </w:pPr>
          <w:r w:rsidRPr="00BC3C1B">
            <w:rPr>
              <w:rStyle w:val="Heading1Char"/>
            </w:rPr>
            <w:t>Objective</w:t>
          </w:r>
        </w:p>
      </w:docPartBody>
    </w:docPart>
    <w:docPart>
      <w:docPartPr>
        <w:name w:val="1FEC475780BF4F52B080A69FA3A4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A7976-355B-4592-8AFC-BA7C171E16DB}"/>
      </w:docPartPr>
      <w:docPartBody>
        <w:p w:rsidR="00BE0889" w:rsidRDefault="00BE0889">
          <w:pPr>
            <w:pStyle w:val="1FEC475780BF4F52B080A69FA3A4FB87"/>
          </w:pPr>
          <w:r w:rsidRPr="00E8269A">
            <w:t>Experience</w:t>
          </w:r>
        </w:p>
      </w:docPartBody>
    </w:docPart>
    <w:docPart>
      <w:docPartPr>
        <w:name w:val="B81B012415E24141858376608C1B8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03ABA-CA03-41C6-A4BF-AEFE075B232E}"/>
      </w:docPartPr>
      <w:docPartBody>
        <w:p w:rsidR="00BE0889" w:rsidRDefault="00BE0889">
          <w:pPr>
            <w:pStyle w:val="B81B012415E24141858376608C1B8AA3"/>
          </w:pPr>
          <w:r>
            <w:t>Education</w:t>
          </w:r>
        </w:p>
      </w:docPartBody>
    </w:docPart>
    <w:docPart>
      <w:docPartPr>
        <w:name w:val="6BCEC74EA1CB4DF89C8129D0582AF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9A7B2-1DF1-442F-8750-AE62F04C716E}"/>
      </w:docPartPr>
      <w:docPartBody>
        <w:p w:rsidR="00BE0889" w:rsidRDefault="00BE0889">
          <w:pPr>
            <w:pStyle w:val="6BCEC74EA1CB4DF89C8129D0582AF22C"/>
          </w:pPr>
          <w:r>
            <w:t>Skills</w:t>
          </w:r>
        </w:p>
      </w:docPartBody>
    </w:docPart>
    <w:docPart>
      <w:docPartPr>
        <w:name w:val="5218C926A09648B7952DE159C5494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92979-522A-48F1-AC49-697385149F12}"/>
      </w:docPartPr>
      <w:docPartBody>
        <w:p w:rsidR="00BE0889" w:rsidRDefault="00BE0889">
          <w:pPr>
            <w:pStyle w:val="5218C926A09648B7952DE159C54944EC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3144588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89"/>
    <w:rsid w:val="002D5E40"/>
    <w:rsid w:val="003A13A4"/>
    <w:rsid w:val="00715DD2"/>
    <w:rsid w:val="009B1F86"/>
    <w:rsid w:val="00BE0889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kern w:val="0"/>
      <w:sz w:val="22"/>
      <w:szCs w:val="40"/>
      <w:lang w:bidi="en-US"/>
      <w14:ligatures w14:val="none"/>
    </w:rPr>
  </w:style>
  <w:style w:type="paragraph" w:customStyle="1" w:styleId="738443E3882547C4960BF86375FBA9E0">
    <w:name w:val="738443E3882547C4960BF86375FBA9E0"/>
  </w:style>
  <w:style w:type="paragraph" w:customStyle="1" w:styleId="1FEC475780BF4F52B080A69FA3A4FB87">
    <w:name w:val="1FEC475780BF4F52B080A69FA3A4FB87"/>
  </w:style>
  <w:style w:type="paragraph" w:customStyle="1" w:styleId="B81B012415E24141858376608C1B8AA3">
    <w:name w:val="B81B012415E24141858376608C1B8AA3"/>
  </w:style>
  <w:style w:type="paragraph" w:customStyle="1" w:styleId="6BCEC74EA1CB4DF89C8129D0582AF22C">
    <w:name w:val="6BCEC74EA1CB4DF89C8129D0582AF22C"/>
  </w:style>
  <w:style w:type="paragraph" w:customStyle="1" w:styleId="5218C926A09648B7952DE159C54944EC">
    <w:name w:val="5218C926A09648B7952DE159C54944EC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08635114-FE8F-4133-B1CE-FF77248AAF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FC1ADC-35DD-4BE4-8A2C-D12F60766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C3C4F6-3E4F-44E4-950F-8705FBE3717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Pritchard</dc:creator>
  <cp:keywords/>
  <dc:description/>
  <cp:lastModifiedBy>Benjamin Pritchard</cp:lastModifiedBy>
  <cp:revision>2</cp:revision>
  <dcterms:created xsi:type="dcterms:W3CDTF">2025-04-22T20:14:00Z</dcterms:created>
  <dcterms:modified xsi:type="dcterms:W3CDTF">2025-04-22T20:14:00Z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